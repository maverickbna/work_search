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856"/>
      </w:tblGrid>
      <w:tr w:rsidR="00A17145" w14:paraId="276FE124" w14:textId="77777777">
        <w:tc>
          <w:tcPr>
            <w:tcW w:w="8856" w:type="dxa"/>
            <w:shd w:val="clear" w:color="auto" w:fill="auto"/>
          </w:tcPr>
          <w:p w14:paraId="3C7674E9" w14:textId="77777777" w:rsidR="00A17145" w:rsidRDefault="00D95494" w:rsidP="003014A5">
            <w:pPr>
              <w:pStyle w:val="Address2"/>
              <w:snapToGrid w:val="0"/>
              <w:ind w:left="720" w:hanging="720"/>
            </w:pPr>
            <w:r>
              <w:t>201 E Tazewell Rd, Sterling, VA 20164</w:t>
            </w:r>
          </w:p>
        </w:tc>
      </w:tr>
      <w:tr w:rsidR="00A17145" w14:paraId="57D3A2F8" w14:textId="77777777">
        <w:tblPrEx>
          <w:tblCellMar>
            <w:bottom w:w="288" w:type="dxa"/>
          </w:tblCellMar>
        </w:tblPrEx>
        <w:tc>
          <w:tcPr>
            <w:tcW w:w="8856" w:type="dxa"/>
            <w:shd w:val="clear" w:color="auto" w:fill="auto"/>
          </w:tcPr>
          <w:p w14:paraId="0A1CFB65" w14:textId="77777777" w:rsidR="00A17145" w:rsidRDefault="00A17145">
            <w:pPr>
              <w:pStyle w:val="Address1"/>
              <w:snapToGrid w:val="0"/>
            </w:pPr>
            <w:r>
              <w:t>Phone</w:t>
            </w:r>
            <w:r w:rsidR="005D11A4">
              <w:t xml:space="preserve"> 615 796-6776</w:t>
            </w:r>
            <w:r w:rsidR="0062036E">
              <w:t xml:space="preserve"> / </w:t>
            </w:r>
            <w:r w:rsidR="00D95D79">
              <w:t>931 227-8501</w:t>
            </w:r>
            <w:r w:rsidR="0062036E">
              <w:t xml:space="preserve"> Mobile</w:t>
            </w:r>
          </w:p>
          <w:p w14:paraId="14E518F3" w14:textId="77777777" w:rsidR="00A17145" w:rsidRDefault="00A17145">
            <w:pPr>
              <w:pStyle w:val="Address1"/>
              <w:rPr>
                <w:rStyle w:val="Hyperlink"/>
              </w:rPr>
            </w:pPr>
            <w:r>
              <w:t xml:space="preserve">E-mail </w:t>
            </w:r>
            <w:hyperlink r:id="rId7" w:history="1">
              <w:r>
                <w:rPr>
                  <w:rStyle w:val="Hyperlink"/>
                </w:rPr>
                <w:t>shadowhunter@gmail.com</w:t>
              </w:r>
            </w:hyperlink>
          </w:p>
          <w:p w14:paraId="33FAF227" w14:textId="77777777" w:rsidR="00D95494" w:rsidRDefault="00BE76ED" w:rsidP="00D95494">
            <w:pPr>
              <w:pStyle w:val="Address1"/>
              <w:rPr>
                <w:rStyle w:val="Hyperlink"/>
              </w:rPr>
            </w:pPr>
            <w:r>
              <w:t xml:space="preserve">LinkedIn: </w:t>
            </w:r>
            <w:hyperlink r:id="rId8" w:history="1">
              <w:r w:rsidRPr="00BE76ED">
                <w:rPr>
                  <w:rStyle w:val="Hyperlink"/>
                </w:rPr>
                <w:t>http://www.linkedin.com/in/alexanderpsmith</w:t>
              </w:r>
            </w:hyperlink>
          </w:p>
          <w:p w14:paraId="3D288DC5" w14:textId="77777777" w:rsidR="00D95494" w:rsidRPr="00D95494" w:rsidRDefault="00D95494" w:rsidP="00D95494">
            <w:pPr>
              <w:pStyle w:val="Address1"/>
              <w:rPr>
                <w:color w:val="000080"/>
                <w:u w:val="single"/>
              </w:rPr>
            </w:pPr>
            <w:r w:rsidRPr="00D95494">
              <w:rPr>
                <w:rStyle w:val="Hyperlink"/>
                <w:u w:val="none"/>
              </w:rPr>
              <w:t xml:space="preserve">Web: </w:t>
            </w:r>
            <w:hyperlink r:id="rId9" w:history="1">
              <w:r w:rsidRPr="00832E11">
                <w:rPr>
                  <w:rStyle w:val="Hyperlink"/>
                </w:rPr>
                <w:t>https://github.com/maverickbna/work_search</w:t>
              </w:r>
            </w:hyperlink>
          </w:p>
        </w:tc>
      </w:tr>
    </w:tbl>
    <w:p w14:paraId="6D1FED37" w14:textId="77777777" w:rsidR="00A17145" w:rsidRDefault="00A17145">
      <w:pPr>
        <w:pStyle w:val="Name"/>
        <w:spacing w:after="240"/>
      </w:pPr>
      <w:r>
        <w:t>Alexander P. Smith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B20A25F" w14:textId="77777777" w:rsidTr="005D11A4">
        <w:tc>
          <w:tcPr>
            <w:tcW w:w="8819" w:type="dxa"/>
            <w:gridSpan w:val="2"/>
            <w:shd w:val="clear" w:color="auto" w:fill="auto"/>
          </w:tcPr>
          <w:p w14:paraId="7CDC511C" w14:textId="77777777" w:rsidR="00A17145" w:rsidRDefault="00A17145">
            <w:pPr>
              <w:pStyle w:val="SectionTitle"/>
              <w:snapToGrid w:val="0"/>
            </w:pPr>
            <w:r>
              <w:t>Work experience</w:t>
            </w:r>
          </w:p>
        </w:tc>
      </w:tr>
      <w:tr w:rsidR="00D95494" w14:paraId="35FB94A3" w14:textId="77777777" w:rsidTr="005D11A4">
        <w:tc>
          <w:tcPr>
            <w:tcW w:w="1009" w:type="dxa"/>
            <w:shd w:val="clear" w:color="auto" w:fill="auto"/>
          </w:tcPr>
          <w:p w14:paraId="1E01F273" w14:textId="77777777" w:rsidR="00D95494" w:rsidRDefault="00D95494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BBEFABF" w14:textId="0172DFCD" w:rsidR="00D95494" w:rsidRDefault="00D95494" w:rsidP="0028596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 xml:space="preserve">Apr 2015 </w:t>
            </w:r>
            <w:r w:rsidR="00932F6F">
              <w:t>–</w:t>
            </w:r>
            <w:r>
              <w:t xml:space="preserve"> </w:t>
            </w:r>
            <w:r w:rsidR="00932F6F">
              <w:t>May 2015</w:t>
            </w:r>
            <w:bookmarkStart w:id="0" w:name="_GoBack"/>
            <w:bookmarkEnd w:id="0"/>
            <w:r>
              <w:tab/>
            </w:r>
            <w:proofErr w:type="spellStart"/>
            <w:r>
              <w:t>BlackMesh</w:t>
            </w:r>
            <w:proofErr w:type="spellEnd"/>
            <w:r>
              <w:t>, Inc.</w:t>
            </w:r>
            <w:r>
              <w:tab/>
              <w:t>Ashburn, VA</w:t>
            </w:r>
          </w:p>
          <w:p w14:paraId="78A64A79" w14:textId="77777777" w:rsidR="00D95494" w:rsidRPr="00F22BD8" w:rsidRDefault="00D95494" w:rsidP="00285969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Support Engineer</w:t>
            </w:r>
          </w:p>
          <w:p w14:paraId="1E84030A" w14:textId="2C0C754B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over 200 Linux servers, running Red Hat Enterprise Linux,</w:t>
            </w:r>
            <w:r w:rsidR="006B0A62">
              <w:t xml:space="preserve"> Ubuntu Linux,</w:t>
            </w:r>
            <w:r>
              <w:t xml:space="preserve"> Apache, MySQL and PHP.</w:t>
            </w:r>
            <w:r w:rsidR="006B0A62">
              <w:t xml:space="preserve"> Manage Varnish caching software and </w:t>
            </w:r>
            <w:proofErr w:type="spellStart"/>
            <w:r w:rsidR="006B0A62">
              <w:t>HAProxy</w:t>
            </w:r>
            <w:proofErr w:type="spellEnd"/>
            <w:r w:rsidR="006B0A62">
              <w:t xml:space="preserve"> high availability system.</w:t>
            </w:r>
          </w:p>
          <w:p w14:paraId="49754C82" w14:textId="74FC96E2" w:rsidR="00D95494" w:rsidRDefault="00D95494" w:rsidP="0028596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Perform maintenance on Drupal and WordPress content management systems, and </w:t>
            </w:r>
            <w:proofErr w:type="spellStart"/>
            <w:r>
              <w:t>Magento</w:t>
            </w:r>
            <w:proofErr w:type="spellEnd"/>
            <w:r>
              <w:t xml:space="preserve"> e-commerce frameworks.</w:t>
            </w:r>
            <w:r w:rsidR="006B0A62">
              <w:t xml:space="preserve"> Utilize </w:t>
            </w:r>
            <w:proofErr w:type="spellStart"/>
            <w:r w:rsidR="006B0A62">
              <w:t>Git</w:t>
            </w:r>
            <w:proofErr w:type="spellEnd"/>
            <w:r w:rsidR="006B0A62">
              <w:t xml:space="preserve"> to perform code management.</w:t>
            </w:r>
          </w:p>
          <w:p w14:paraId="3A53A55C" w14:textId="598BAC54" w:rsidR="00D95494" w:rsidRDefault="00D95494" w:rsidP="00932F6F">
            <w:pPr>
              <w:pStyle w:val="Achievement"/>
              <w:tabs>
                <w:tab w:val="left" w:pos="431"/>
              </w:tabs>
              <w:ind w:left="432" w:hanging="432"/>
            </w:pPr>
            <w:r>
              <w:t>Troubleshoot network connectivity issues, perform security patching, and investigate new technologies to integrate into the service portfolio of a prominent web hosting company.</w:t>
            </w:r>
          </w:p>
        </w:tc>
      </w:tr>
      <w:tr w:rsidR="009B6DB7" w14:paraId="36BD7171" w14:textId="77777777" w:rsidTr="005D11A4">
        <w:tc>
          <w:tcPr>
            <w:tcW w:w="1009" w:type="dxa"/>
            <w:shd w:val="clear" w:color="auto" w:fill="auto"/>
          </w:tcPr>
          <w:p w14:paraId="0F81FF5E" w14:textId="77777777" w:rsidR="009B6DB7" w:rsidRDefault="009B6DB7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092E7DF0" w14:textId="77777777" w:rsidR="009B6DB7" w:rsidRDefault="009B6DB7" w:rsidP="005A74A4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296"/>
                <w:tab w:val="right" w:pos="7594"/>
              </w:tabs>
              <w:snapToGrid w:val="0"/>
            </w:pPr>
            <w:r>
              <w:t>Jun 2001 - Present</w:t>
            </w:r>
            <w:r>
              <w:tab/>
              <w:t>New Dominion Technology</w:t>
            </w:r>
            <w:r>
              <w:tab/>
              <w:t>Multiple Locations</w:t>
            </w:r>
          </w:p>
          <w:p w14:paraId="57A209EC" w14:textId="77777777" w:rsidR="009B6DB7" w:rsidRPr="00F22BD8" w:rsidRDefault="009B6DB7" w:rsidP="00B05860">
            <w:pPr>
              <w:pStyle w:val="CompanyName"/>
              <w:tabs>
                <w:tab w:val="left" w:pos="3311"/>
                <w:tab w:val="right" w:pos="7594"/>
              </w:tabs>
              <w:snapToGrid w:val="0"/>
              <w:spacing w:before="40" w:after="40"/>
              <w:rPr>
                <w:i/>
              </w:rPr>
            </w:pPr>
            <w:r>
              <w:rPr>
                <w:i/>
              </w:rPr>
              <w:t>System Integrator</w:t>
            </w:r>
          </w:p>
          <w:p w14:paraId="7E63833D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network of ten systems, in a mixed UNIX</w:t>
            </w:r>
            <w:r w:rsidR="001A5BB3">
              <w:t>, Linux</w:t>
            </w:r>
            <w:r>
              <w:t xml:space="preserve"> and Windows environment, with miscellaneous e</w:t>
            </w:r>
            <w:r w:rsidR="001A5BB3">
              <w:t>mbedded and virtualized devices, including FreeBSD, Mac OS X and multimedia devices.</w:t>
            </w:r>
            <w:r w:rsidR="006B7950">
              <w:t xml:space="preserve"> Operated Apache web server, MySQL database and PHP programming language.</w:t>
            </w:r>
          </w:p>
          <w:p w14:paraId="4AAEB990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Build, maintain and repair desktops</w:t>
            </w:r>
            <w:r w:rsidR="00727098">
              <w:t xml:space="preserve">, notebooks </w:t>
            </w:r>
            <w:r>
              <w:t xml:space="preserve">and servers as a value-added reseller, system integrator and IT consultant. </w:t>
            </w:r>
          </w:p>
          <w:p w14:paraId="2C11B3A3" w14:textId="77777777" w:rsidR="009B6DB7" w:rsidRDefault="009B6DB7" w:rsidP="005A74A4">
            <w:pPr>
              <w:pStyle w:val="Achievement"/>
              <w:tabs>
                <w:tab w:val="left" w:pos="431"/>
              </w:tabs>
              <w:ind w:left="432" w:hanging="432"/>
            </w:pPr>
            <w:r>
              <w:t>Provided consulting for a wide range of clients, including a medical practitioner, an independent record label, a software development firm and an online streaming radio station.</w:t>
            </w:r>
          </w:p>
          <w:p w14:paraId="3E254463" w14:textId="1858760E" w:rsidR="009B6DB7" w:rsidRDefault="009B6DB7" w:rsidP="00DB7B94">
            <w:pPr>
              <w:pStyle w:val="Achievement"/>
              <w:tabs>
                <w:tab w:val="left" w:pos="431"/>
              </w:tabs>
              <w:ind w:left="432" w:hanging="432"/>
            </w:pPr>
            <w:r>
              <w:t>Perform</w:t>
            </w:r>
            <w:r w:rsidR="00DB7B94">
              <w:t>ed</w:t>
            </w:r>
            <w:r>
              <w:t xml:space="preserve"> maintenance and troubleshooting of desktops, servers</w:t>
            </w:r>
            <w:r w:rsidR="00D01B39">
              <w:t>, networks</w:t>
            </w:r>
            <w:r>
              <w:t xml:space="preserve"> and printers.</w:t>
            </w:r>
          </w:p>
        </w:tc>
      </w:tr>
      <w:tr w:rsidR="000923C5" w14:paraId="731277B3" w14:textId="77777777" w:rsidTr="005D11A4">
        <w:tc>
          <w:tcPr>
            <w:tcW w:w="1009" w:type="dxa"/>
            <w:shd w:val="clear" w:color="auto" w:fill="auto"/>
          </w:tcPr>
          <w:p w14:paraId="0B6ADF50" w14:textId="77777777" w:rsidR="000923C5" w:rsidRDefault="000923C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E05B830" w14:textId="77777777" w:rsidR="000923C5" w:rsidRDefault="000923C5" w:rsidP="000923C5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Dec 2010 – Apr 2013</w:t>
            </w:r>
            <w:r>
              <w:tab/>
            </w:r>
            <w:r w:rsidR="00F32F67">
              <w:t>Amazon.com</w:t>
            </w:r>
            <w:r>
              <w:tab/>
              <w:t>Ashburn, VA</w:t>
            </w:r>
          </w:p>
          <w:p w14:paraId="5C77BEC9" w14:textId="77777777" w:rsidR="000923C5" w:rsidRDefault="000923C5" w:rsidP="000923C5">
            <w:pPr>
              <w:pStyle w:val="JobTitle"/>
              <w:tabs>
                <w:tab w:val="left" w:pos="431"/>
              </w:tabs>
            </w:pPr>
            <w:r>
              <w:t>Data Center Technician</w:t>
            </w:r>
          </w:p>
          <w:p w14:paraId="78DF0B72" w14:textId="77777777" w:rsidR="000923C5" w:rsidRDefault="000923C5" w:rsidP="000923C5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Maintain server hardware for a large Internet retailer and infrastructure provider, at multiple data centers in the northern Virginia area.</w:t>
            </w:r>
          </w:p>
          <w:p w14:paraId="1FC6F9DF" w14:textId="77777777" w:rsidR="000923C5" w:rsidRDefault="000923C5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>
              <w:t>Provide 24x7x365 support for a large number of servers, netw</w:t>
            </w:r>
            <w:r w:rsidR="00DB7B94">
              <w:t>ork devices, and backup systems.</w:t>
            </w:r>
          </w:p>
          <w:p w14:paraId="2F6C9164" w14:textId="77777777" w:rsidR="00DB7B94" w:rsidRDefault="00DB7B94" w:rsidP="00DB7B94">
            <w:pPr>
              <w:pStyle w:val="Achievement"/>
              <w:numPr>
                <w:ilvl w:val="0"/>
                <w:numId w:val="4"/>
              </w:numPr>
              <w:tabs>
                <w:tab w:val="left" w:pos="431"/>
              </w:tabs>
              <w:ind w:left="432" w:hanging="432"/>
              <w:jc w:val="left"/>
            </w:pPr>
            <w:r w:rsidRPr="00DB7B94">
              <w:t>Provided tier two support for issues that affected multiple servers and served as liaison to ensure complex issues got all the attention they deserved.</w:t>
            </w:r>
          </w:p>
        </w:tc>
      </w:tr>
    </w:tbl>
    <w:p w14:paraId="4B651CB6" w14:textId="77777777" w:rsidR="007D4272" w:rsidRDefault="007D4272">
      <w:pPr>
        <w:jc w:val="left"/>
      </w:pPr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2805DABA" w14:textId="77777777" w:rsidTr="005D11A4">
        <w:tc>
          <w:tcPr>
            <w:tcW w:w="1009" w:type="dxa"/>
            <w:shd w:val="clear" w:color="auto" w:fill="auto"/>
          </w:tcPr>
          <w:p w14:paraId="26870E15" w14:textId="2C2CBD40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633FF71" w14:textId="77777777" w:rsidR="00A17145" w:rsidRDefault="00A17145" w:rsidP="00757887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</w:pPr>
            <w:r>
              <w:t>Sep 2008 – Dec 2009</w:t>
            </w:r>
            <w:r>
              <w:tab/>
              <w:t>IBM Global Services</w:t>
            </w:r>
            <w:r>
              <w:tab/>
              <w:t>Nashville, TN</w:t>
            </w:r>
          </w:p>
          <w:p w14:paraId="33DB544A" w14:textId="77777777" w:rsidR="00A17145" w:rsidRDefault="00A17145" w:rsidP="00757887">
            <w:pPr>
              <w:pStyle w:val="JobTitle"/>
              <w:tabs>
                <w:tab w:val="left" w:pos="431"/>
              </w:tabs>
            </w:pPr>
            <w:r>
              <w:t>Linux/AIX System Administrator (Contractor)</w:t>
            </w:r>
          </w:p>
          <w:p w14:paraId="003D643E" w14:textId="77777777" w:rsidR="00A17145" w:rsidRDefault="00A17145" w:rsidP="00757887">
            <w:pPr>
              <w:pStyle w:val="Achievement"/>
              <w:tabs>
                <w:tab w:val="left" w:pos="431"/>
              </w:tabs>
            </w:pPr>
            <w:r>
              <w:t>Remotely maintain over 150 IBM System x and System p servers, running a combination of R</w:t>
            </w:r>
            <w:r w:rsidR="008A2BF3">
              <w:t xml:space="preserve">ed Hat Enterprise Linux and AIX, operating </w:t>
            </w:r>
            <w:r w:rsidR="006B7950">
              <w:t xml:space="preserve">Apache, </w:t>
            </w:r>
            <w:r w:rsidR="008A2BF3">
              <w:t>IBM WebSphere and DB2.</w:t>
            </w:r>
          </w:p>
          <w:p w14:paraId="4E3B4B54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Audit daily backup logs from Tivoli Storage Manager.</w:t>
            </w:r>
          </w:p>
          <w:p w14:paraId="53C5C72F" w14:textId="77777777" w:rsidR="005D11A4" w:rsidRDefault="005D11A4" w:rsidP="00757887">
            <w:pPr>
              <w:pStyle w:val="Achievement"/>
              <w:tabs>
                <w:tab w:val="left" w:pos="431"/>
              </w:tabs>
            </w:pPr>
            <w:r>
              <w:t>Certify patches for systems and maintain logs for audit compliance.</w:t>
            </w:r>
          </w:p>
          <w:p w14:paraId="65772CFD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120"/>
              <w:ind w:left="432" w:hanging="432"/>
            </w:pPr>
            <w:r>
              <w:t>Provide system administration and operational support of the IBM Global Expense Reporting System data centers located in Virginia, Texas and Connecticut.</w:t>
            </w:r>
          </w:p>
        </w:tc>
      </w:tr>
    </w:tbl>
    <w:p w14:paraId="03A4CBDE" w14:textId="77777777" w:rsidR="00BA7E52" w:rsidRDefault="00BA7E5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9"/>
        <w:gridCol w:w="7810"/>
      </w:tblGrid>
      <w:tr w:rsidR="00A17145" w14:paraId="5D1E8092" w14:textId="77777777" w:rsidTr="005D11A4">
        <w:tc>
          <w:tcPr>
            <w:tcW w:w="1009" w:type="dxa"/>
            <w:shd w:val="clear" w:color="auto" w:fill="auto"/>
          </w:tcPr>
          <w:p w14:paraId="642DC343" w14:textId="77777777" w:rsidR="00A17145" w:rsidRDefault="00A1714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AA8C359" w14:textId="77777777" w:rsidR="00A17145" w:rsidRDefault="00A17145" w:rsidP="001B4B19">
            <w:pPr>
              <w:pStyle w:val="CompanyName"/>
              <w:tabs>
                <w:tab w:val="clear" w:pos="1440"/>
                <w:tab w:val="clear" w:pos="6480"/>
                <w:tab w:val="left" w:pos="431"/>
                <w:tab w:val="left" w:pos="3311"/>
                <w:tab w:val="right" w:pos="7594"/>
              </w:tabs>
              <w:snapToGrid w:val="0"/>
              <w:spacing w:before="0"/>
            </w:pPr>
            <w:r>
              <w:t>Apr – Sep 2007</w:t>
            </w:r>
            <w:r>
              <w:tab/>
              <w:t>Motorola Biometrics</w:t>
            </w:r>
            <w:r>
              <w:tab/>
              <w:t>Nashville, TN</w:t>
            </w:r>
          </w:p>
          <w:p w14:paraId="475AF749" w14:textId="77777777" w:rsidR="00A17145" w:rsidRDefault="00A17145" w:rsidP="001B4B19">
            <w:pPr>
              <w:pStyle w:val="JobTitle"/>
              <w:tabs>
                <w:tab w:val="left" w:pos="431"/>
              </w:tabs>
              <w:spacing w:before="0"/>
            </w:pPr>
            <w:r>
              <w:t>Customer Support Analyst (Contractor)</w:t>
            </w:r>
          </w:p>
          <w:p w14:paraId="07CD9014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Motorola (formerly </w:t>
            </w:r>
            <w:proofErr w:type="spellStart"/>
            <w:r>
              <w:t>Printrak</w:t>
            </w:r>
            <w:proofErr w:type="spellEnd"/>
            <w:r>
              <w:t xml:space="preserve">) automated fingerprint identification systems at the Tennessee Bureau of Investigation, and </w:t>
            </w:r>
            <w:r w:rsidR="00987104">
              <w:t>statewide.</w:t>
            </w:r>
          </w:p>
          <w:p w14:paraId="741CF999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 xml:space="preserve">Maintain backend servers running Red Hat Enterprise Linux, </w:t>
            </w:r>
            <w:r w:rsidR="006B7950">
              <w:t xml:space="preserve">Apache, </w:t>
            </w:r>
            <w:proofErr w:type="spellStart"/>
            <w:r>
              <w:t>JBoss</w:t>
            </w:r>
            <w:proofErr w:type="spellEnd"/>
            <w:r w:rsidR="00CE474D">
              <w:t xml:space="preserve"> and Oracle</w:t>
            </w:r>
            <w:r>
              <w:t>.</w:t>
            </w:r>
          </w:p>
          <w:p w14:paraId="16A0547A" w14:textId="77777777" w:rsidR="00A17145" w:rsidRDefault="00A17145" w:rsidP="001B4B19">
            <w:pPr>
              <w:pStyle w:val="Achievement"/>
              <w:tabs>
                <w:tab w:val="left" w:pos="431"/>
              </w:tabs>
              <w:ind w:left="432" w:hanging="432"/>
            </w:pPr>
            <w:r>
              <w:t>Maintain tape backup systems, utilizing HP Ultrium tape libraries.</w:t>
            </w:r>
          </w:p>
          <w:p w14:paraId="1FD58365" w14:textId="77777777" w:rsidR="00A17145" w:rsidRDefault="00A17145" w:rsidP="001B4B19">
            <w:pPr>
              <w:pStyle w:val="Achievement"/>
              <w:tabs>
                <w:tab w:val="left" w:pos="431"/>
              </w:tabs>
              <w:spacing w:after="0"/>
              <w:ind w:left="432" w:hanging="432"/>
            </w:pPr>
            <w:r>
              <w:t>Provide</w:t>
            </w:r>
            <w:r w:rsidR="00272118">
              <w:t>d</w:t>
            </w:r>
            <w:r>
              <w:t xml:space="preserve"> on-site 9x5 support for the Tennessee Bureau of Investigation</w:t>
            </w:r>
            <w:r w:rsidR="009B6DB7">
              <w:t>, as well as other locations statewide, including the Tennessee State Prison System.</w:t>
            </w:r>
          </w:p>
        </w:tc>
      </w:tr>
      <w:tr w:rsidR="00A91CC1" w14:paraId="41B519F5" w14:textId="77777777" w:rsidTr="00A91CC1">
        <w:tc>
          <w:tcPr>
            <w:tcW w:w="1009" w:type="dxa"/>
            <w:shd w:val="clear" w:color="auto" w:fill="auto"/>
          </w:tcPr>
          <w:p w14:paraId="76375ACB" w14:textId="77777777" w:rsidR="00A91CC1" w:rsidRDefault="00A91CC1" w:rsidP="002972A5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4A32451" w14:textId="77777777" w:rsidR="00A91CC1" w:rsidRDefault="00A91CC1" w:rsidP="009B6DB7">
            <w:pPr>
              <w:pStyle w:val="Achievement"/>
              <w:numPr>
                <w:ilvl w:val="0"/>
                <w:numId w:val="0"/>
              </w:numPr>
              <w:tabs>
                <w:tab w:val="left" w:pos="431"/>
              </w:tabs>
            </w:pPr>
          </w:p>
        </w:tc>
      </w:tr>
      <w:tr w:rsidR="00A17145" w14:paraId="157F591B" w14:textId="77777777" w:rsidTr="005D11A4">
        <w:tc>
          <w:tcPr>
            <w:tcW w:w="1009" w:type="dxa"/>
            <w:shd w:val="clear" w:color="auto" w:fill="auto"/>
          </w:tcPr>
          <w:p w14:paraId="5BB1A05F" w14:textId="77777777" w:rsidR="0062036E" w:rsidRDefault="0062036E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8624A95" w14:textId="77777777" w:rsidR="00A17145" w:rsidRDefault="00A17145" w:rsidP="0056055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</w:pPr>
            <w:r>
              <w:t>Jan – Mar 2002</w:t>
            </w:r>
            <w:r>
              <w:tab/>
              <w:t>Sheer Genius, Inc.</w:t>
            </w:r>
            <w:r>
              <w:tab/>
              <w:t>Nashville, TN</w:t>
            </w:r>
          </w:p>
          <w:p w14:paraId="7DD40972" w14:textId="77777777" w:rsidR="00A17145" w:rsidRDefault="00A17145">
            <w:pPr>
              <w:pStyle w:val="JobTitle"/>
              <w:tabs>
                <w:tab w:val="left" w:pos="2312"/>
              </w:tabs>
            </w:pPr>
            <w:r>
              <w:t>Associate System Administrator (Contractor)</w:t>
            </w:r>
          </w:p>
          <w:p w14:paraId="4A7B5A04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Maintained three Linux servers, running Apache, Cyrus, MySQL and PHP. Cross-check BIND DNS zones with domain registrars and update domain registrations.</w:t>
            </w:r>
          </w:p>
          <w:p w14:paraId="7939322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trouble ticket system for customer and internal use.</w:t>
            </w:r>
          </w:p>
          <w:p w14:paraId="2246E9AD" w14:textId="77777777" w:rsidR="00A17145" w:rsidRDefault="00A17145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Deployed workstations using disk imaging software (Norton Ghost).</w:t>
            </w:r>
          </w:p>
        </w:tc>
      </w:tr>
      <w:tr w:rsidR="00A17145" w14:paraId="3D7A752D" w14:textId="77777777" w:rsidTr="005D11A4">
        <w:tc>
          <w:tcPr>
            <w:tcW w:w="8819" w:type="dxa"/>
            <w:gridSpan w:val="2"/>
            <w:shd w:val="clear" w:color="auto" w:fill="auto"/>
          </w:tcPr>
          <w:p w14:paraId="518A30AE" w14:textId="77777777" w:rsidR="00A17145" w:rsidRDefault="00A17145">
            <w:pPr>
              <w:pStyle w:val="SectionTitle"/>
              <w:snapToGrid w:val="0"/>
            </w:pPr>
            <w:r>
              <w:t>Education</w:t>
            </w:r>
          </w:p>
        </w:tc>
      </w:tr>
      <w:tr w:rsidR="00562AA2" w14:paraId="43196621" w14:textId="77777777" w:rsidTr="005D11A4">
        <w:tc>
          <w:tcPr>
            <w:tcW w:w="1009" w:type="dxa"/>
            <w:shd w:val="clear" w:color="auto" w:fill="auto"/>
          </w:tcPr>
          <w:p w14:paraId="1DEE23C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53DE65E0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Coursera</w:t>
            </w:r>
            <w:r>
              <w:tab/>
              <w:t>Internet</w:t>
            </w:r>
          </w:p>
          <w:p w14:paraId="15F71626" w14:textId="77777777" w:rsidR="00562AA2" w:rsidRDefault="009B6DB7" w:rsidP="00237358">
            <w:pPr>
              <w:pStyle w:val="JobTitle"/>
            </w:pPr>
            <w:r>
              <w:t>Verified Certificate</w:t>
            </w:r>
            <w:r w:rsidR="00562AA2">
              <w:t xml:space="preserve"> in gamification</w:t>
            </w:r>
            <w:r w:rsidR="00237358">
              <w:t xml:space="preserve">, </w:t>
            </w:r>
            <w:r w:rsidR="00074DA7">
              <w:t>introductory Python</w:t>
            </w:r>
            <w:r w:rsidR="004C2BB7">
              <w:t>, and video game studies</w:t>
            </w:r>
          </w:p>
        </w:tc>
      </w:tr>
      <w:tr w:rsidR="00BA7E52" w14:paraId="67E04C80" w14:textId="77777777" w:rsidTr="005D11A4">
        <w:tc>
          <w:tcPr>
            <w:tcW w:w="1009" w:type="dxa"/>
            <w:shd w:val="clear" w:color="auto" w:fill="auto"/>
          </w:tcPr>
          <w:p w14:paraId="406FCDEA" w14:textId="77777777" w:rsidR="00BA7E52" w:rsidRDefault="00BA7E5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C3B6041" w14:textId="77777777" w:rsidR="00BA7E52" w:rsidRDefault="00BA7E52" w:rsidP="00B6607C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2013 - Present</w:t>
            </w:r>
            <w:r>
              <w:tab/>
              <w:t>Open2Study</w:t>
            </w:r>
            <w:r>
              <w:tab/>
              <w:t>Internet</w:t>
            </w:r>
          </w:p>
          <w:p w14:paraId="2CE853B7" w14:textId="77777777" w:rsidR="00BA7E52" w:rsidRDefault="00BA7E52" w:rsidP="00B6607C">
            <w:pPr>
              <w:pStyle w:val="JobTitle"/>
            </w:pPr>
            <w:r>
              <w:t>Certificate of Completion in video game development concepts and project management principles</w:t>
            </w:r>
          </w:p>
        </w:tc>
      </w:tr>
      <w:tr w:rsidR="00562AA2" w14:paraId="66991105" w14:textId="77777777" w:rsidTr="005D11A4">
        <w:tc>
          <w:tcPr>
            <w:tcW w:w="1009" w:type="dxa"/>
            <w:shd w:val="clear" w:color="auto" w:fill="auto"/>
          </w:tcPr>
          <w:p w14:paraId="22E3AD1C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1374C026" w14:textId="77777777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Jul 2008 – Jan 2010</w:t>
            </w:r>
            <w:r>
              <w:tab/>
            </w:r>
            <w:proofErr w:type="spellStart"/>
            <w:r>
              <w:t>Daymar</w:t>
            </w:r>
            <w:proofErr w:type="spellEnd"/>
            <w:r>
              <w:t xml:space="preserve"> Institute</w:t>
            </w:r>
            <w:r>
              <w:tab/>
              <w:t>Murfreesboro, TN</w:t>
            </w:r>
          </w:p>
          <w:p w14:paraId="00FC3565" w14:textId="77777777" w:rsidR="00562AA2" w:rsidRDefault="0028722E" w:rsidP="00531428">
            <w:pPr>
              <w:pStyle w:val="JobTitle"/>
            </w:pPr>
            <w:r>
              <w:t xml:space="preserve">Studied </w:t>
            </w:r>
            <w:r w:rsidR="00562AA2">
              <w:t>Network Support Administration</w:t>
            </w:r>
          </w:p>
        </w:tc>
      </w:tr>
      <w:tr w:rsidR="00C20EE0" w14:paraId="00FB6308" w14:textId="77777777" w:rsidTr="005D11A4">
        <w:tc>
          <w:tcPr>
            <w:tcW w:w="1009" w:type="dxa"/>
            <w:shd w:val="clear" w:color="auto" w:fill="auto"/>
          </w:tcPr>
          <w:p w14:paraId="192EE8E7" w14:textId="77777777" w:rsidR="00C20EE0" w:rsidRDefault="00C20EE0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7A99D11" w14:textId="77777777" w:rsidR="00C20EE0" w:rsidRDefault="00C20EE0" w:rsidP="00AB7DE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Jun 2003 –Jul 2008</w:t>
            </w:r>
            <w:r>
              <w:tab/>
              <w:t>FEMA Emergency Management Institute</w:t>
            </w:r>
            <w:r>
              <w:tab/>
            </w:r>
          </w:p>
        </w:tc>
      </w:tr>
      <w:tr w:rsidR="00562AA2" w14:paraId="36F5BE23" w14:textId="77777777" w:rsidTr="005D11A4">
        <w:tc>
          <w:tcPr>
            <w:tcW w:w="1009" w:type="dxa"/>
            <w:shd w:val="clear" w:color="auto" w:fill="auto"/>
          </w:tcPr>
          <w:p w14:paraId="4712D2D1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382E7C83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2001 – Dec 2010</w:t>
            </w:r>
            <w:r>
              <w:tab/>
              <w:t>MTSU</w:t>
            </w:r>
            <w:r>
              <w:tab/>
              <w:t>Murfreesboro, TN</w:t>
            </w:r>
          </w:p>
          <w:p w14:paraId="6A6B71B3" w14:textId="77777777" w:rsidR="00562AA2" w:rsidRDefault="0028722E" w:rsidP="0044608F">
            <w:pPr>
              <w:pStyle w:val="JobTitle"/>
            </w:pPr>
            <w:r>
              <w:t>S</w:t>
            </w:r>
            <w:r w:rsidR="0044608F">
              <w:t>tudied</w:t>
            </w:r>
            <w:r w:rsidR="00B729FC">
              <w:t xml:space="preserve"> computer engineering technology</w:t>
            </w:r>
          </w:p>
        </w:tc>
      </w:tr>
      <w:tr w:rsidR="001376FF" w14:paraId="5149530C" w14:textId="77777777" w:rsidTr="005D11A4">
        <w:tc>
          <w:tcPr>
            <w:tcW w:w="1009" w:type="dxa"/>
            <w:shd w:val="clear" w:color="auto" w:fill="auto"/>
          </w:tcPr>
          <w:p w14:paraId="0C8C23F4" w14:textId="77777777" w:rsidR="001376FF" w:rsidRDefault="001376FF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774BF5F1" w14:textId="77777777" w:rsidR="001376FF" w:rsidRDefault="001376FF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Aug 1998 – Jun 2001</w:t>
            </w:r>
            <w:r>
              <w:tab/>
              <w:t>Kentwood High School</w:t>
            </w:r>
            <w:r>
              <w:tab/>
              <w:t>Kent, WA</w:t>
            </w:r>
          </w:p>
          <w:p w14:paraId="3827287F" w14:textId="77777777" w:rsidR="001376FF" w:rsidRDefault="001376FF" w:rsidP="00237358">
            <w:pPr>
              <w:pStyle w:val="JobTitle"/>
            </w:pPr>
            <w:r>
              <w:t xml:space="preserve">High school diploma, specializing in </w:t>
            </w:r>
            <w:r w:rsidR="004C2BB7">
              <w:t>engineering</w:t>
            </w:r>
            <w:r w:rsidR="00237358">
              <w:t xml:space="preserve"> and vocational prep</w:t>
            </w:r>
          </w:p>
        </w:tc>
      </w:tr>
      <w:tr w:rsidR="00562AA2" w14:paraId="7F11C19E" w14:textId="77777777" w:rsidTr="005D11A4">
        <w:tc>
          <w:tcPr>
            <w:tcW w:w="8819" w:type="dxa"/>
            <w:gridSpan w:val="2"/>
            <w:shd w:val="clear" w:color="auto" w:fill="auto"/>
          </w:tcPr>
          <w:p w14:paraId="0503D512" w14:textId="77777777" w:rsidR="00562AA2" w:rsidRDefault="00562AA2">
            <w:pPr>
              <w:pStyle w:val="SectionTitle"/>
              <w:snapToGrid w:val="0"/>
            </w:pPr>
            <w:r>
              <w:lastRenderedPageBreak/>
              <w:t>Volunteer Experience</w:t>
            </w:r>
          </w:p>
        </w:tc>
      </w:tr>
      <w:tr w:rsidR="00562AA2" w14:paraId="0AC53B21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673DBF6F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46E5FB09" w14:textId="77777777" w:rsidR="00562AA2" w:rsidRDefault="00562AA2" w:rsidP="001376FF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>Jan 2011 - Present</w:t>
            </w:r>
            <w:r>
              <w:tab/>
            </w:r>
            <w:proofErr w:type="spellStart"/>
            <w:r>
              <w:t>MAGfest</w:t>
            </w:r>
            <w:proofErr w:type="spellEnd"/>
            <w:r>
              <w:tab/>
              <w:t>National Harbor, MD</w:t>
            </w:r>
          </w:p>
          <w:p w14:paraId="7FDC6FD1" w14:textId="77777777" w:rsidR="00562AA2" w:rsidRDefault="00562AA2">
            <w:pPr>
              <w:pStyle w:val="JobTitle"/>
              <w:tabs>
                <w:tab w:val="left" w:pos="2312"/>
              </w:tabs>
            </w:pPr>
            <w:r>
              <w:t>Technical Operations Volunteer</w:t>
            </w:r>
          </w:p>
          <w:p w14:paraId="46BAA62D" w14:textId="77777777" w:rsidR="00562AA2" w:rsidRDefault="00562AA2" w:rsidP="00757887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 xml:space="preserve">Provide operational support for the annual </w:t>
            </w:r>
            <w:r w:rsidR="00BA7E52">
              <w:t xml:space="preserve">music and </w:t>
            </w:r>
            <w:r>
              <w:t>gaming festival, held in National Harbor, M</w:t>
            </w:r>
            <w:r w:rsidR="005C4273">
              <w:t>D</w:t>
            </w:r>
            <w:r>
              <w:t xml:space="preserve"> every January.</w:t>
            </w:r>
          </w:p>
          <w:p w14:paraId="0185F2EE" w14:textId="77777777" w:rsidR="00562AA2" w:rsidRDefault="00562AA2" w:rsidP="000E199E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Work in various departments, including registration, LAN gaming, and technical operations.</w:t>
            </w:r>
            <w:r w:rsidR="00FD10C7">
              <w:t xml:space="preserve"> Assist in operation of Linux-based technology solution for festival operations, as well as audio </w:t>
            </w:r>
            <w:r w:rsidR="000E199E">
              <w:t>work</w:t>
            </w:r>
            <w:r w:rsidR="00FD10C7">
              <w:t xml:space="preserve"> as a hobbyist audio engineer.</w:t>
            </w:r>
          </w:p>
        </w:tc>
      </w:tr>
      <w:tr w:rsidR="00562AA2" w14:paraId="47E01470" w14:textId="77777777" w:rsidTr="005D11A4">
        <w:trPr>
          <w:trHeight w:val="1815"/>
        </w:trPr>
        <w:tc>
          <w:tcPr>
            <w:tcW w:w="1009" w:type="dxa"/>
            <w:shd w:val="clear" w:color="auto" w:fill="auto"/>
          </w:tcPr>
          <w:p w14:paraId="4B7A09FA" w14:textId="77777777" w:rsidR="00562AA2" w:rsidRDefault="00562AA2">
            <w:pPr>
              <w:snapToGrid w:val="0"/>
            </w:pPr>
          </w:p>
        </w:tc>
        <w:tc>
          <w:tcPr>
            <w:tcW w:w="7810" w:type="dxa"/>
            <w:shd w:val="clear" w:color="auto" w:fill="auto"/>
          </w:tcPr>
          <w:p w14:paraId="23DD8883" w14:textId="2E73960C" w:rsidR="00562AA2" w:rsidRDefault="00562AA2" w:rsidP="0032268A">
            <w:pPr>
              <w:pStyle w:val="CompanyName"/>
              <w:tabs>
                <w:tab w:val="clear" w:pos="1440"/>
                <w:tab w:val="clear" w:pos="6480"/>
                <w:tab w:val="left" w:pos="3311"/>
                <w:tab w:val="right" w:pos="7594"/>
              </w:tabs>
              <w:snapToGrid w:val="0"/>
              <w:spacing w:before="120"/>
            </w:pPr>
            <w:r>
              <w:t xml:space="preserve">June 2002 – </w:t>
            </w:r>
            <w:r w:rsidR="006B0A62">
              <w:t>Apr 2015</w:t>
            </w:r>
            <w:r>
              <w:tab/>
              <w:t>Heart of TN SKYWARN</w:t>
            </w:r>
            <w:r>
              <w:tab/>
              <w:t>Murfreesboro, TN</w:t>
            </w:r>
          </w:p>
          <w:p w14:paraId="04CACCBB" w14:textId="77777777" w:rsidR="00562AA2" w:rsidRDefault="00562AA2" w:rsidP="006F71C5">
            <w:pPr>
              <w:pStyle w:val="JobTitle"/>
              <w:tabs>
                <w:tab w:val="left" w:pos="2312"/>
              </w:tabs>
            </w:pPr>
            <w:r>
              <w:t>Emergency Commu</w:t>
            </w:r>
            <w:r w:rsidR="001376FF">
              <w:t>nications, Disaster Relief and Storm Spotting Volunteer</w:t>
            </w:r>
          </w:p>
          <w:p w14:paraId="731CCBD1" w14:textId="77777777" w:rsidR="00562AA2" w:rsidRDefault="00562AA2" w:rsidP="006F71C5">
            <w:pPr>
              <w:pStyle w:val="Achievement"/>
              <w:tabs>
                <w:tab w:val="left" w:pos="432"/>
              </w:tabs>
              <w:ind w:left="432" w:hanging="432"/>
            </w:pPr>
            <w:r>
              <w:t xml:space="preserve">Provide communications assistance as a licensed amateur radio operator, trained storm spotter and </w:t>
            </w:r>
            <w:r w:rsidR="00B50447">
              <w:t>disaster relief volunteer.</w:t>
            </w:r>
          </w:p>
          <w:p w14:paraId="32C3FF5F" w14:textId="77777777" w:rsidR="00562AA2" w:rsidRDefault="00562AA2" w:rsidP="006F71C5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Provided vital communications links between east Tennessee and the National Weather Service Nashville office during the</w:t>
            </w:r>
            <w:r w:rsidR="001376FF">
              <w:t xml:space="preserve"> April 7, 2006 Tornado Outbreak and the 2008 Super Tuesday Tornado Outbreak.</w:t>
            </w:r>
          </w:p>
          <w:p w14:paraId="2428AF76" w14:textId="77777777" w:rsidR="00562AA2" w:rsidRDefault="00562AA2" w:rsidP="00CF0A30">
            <w:pPr>
              <w:pStyle w:val="Achievement"/>
              <w:tabs>
                <w:tab w:val="left" w:pos="432"/>
                <w:tab w:val="left" w:pos="2312"/>
              </w:tabs>
              <w:ind w:left="432" w:hanging="432"/>
            </w:pPr>
            <w:r>
              <w:t>Provide amateur radio operational assistance to the National Weather Service.</w:t>
            </w:r>
          </w:p>
        </w:tc>
      </w:tr>
    </w:tbl>
    <w:p w14:paraId="7A7CECF8" w14:textId="77777777" w:rsidR="00C20EE0" w:rsidRDefault="00C20EE0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83"/>
      </w:tblGrid>
      <w:tr w:rsidR="00562AA2" w14:paraId="6577CA77" w14:textId="77777777" w:rsidTr="005D11A4">
        <w:tc>
          <w:tcPr>
            <w:tcW w:w="8583" w:type="dxa"/>
            <w:shd w:val="clear" w:color="auto" w:fill="auto"/>
          </w:tcPr>
          <w:p w14:paraId="259BCF98" w14:textId="77777777" w:rsidR="00562AA2" w:rsidRDefault="00562AA2">
            <w:pPr>
              <w:pStyle w:val="SectionTitle"/>
              <w:snapToGrid w:val="0"/>
              <w:ind w:left="-93" w:right="-3" w:hanging="15"/>
            </w:pPr>
            <w:r>
              <w:t>ACCREDITATIONS</w:t>
            </w:r>
          </w:p>
        </w:tc>
      </w:tr>
      <w:tr w:rsidR="00562AA2" w14:paraId="414F0134" w14:textId="77777777" w:rsidTr="005D11A4">
        <w:tc>
          <w:tcPr>
            <w:tcW w:w="8583" w:type="dxa"/>
            <w:shd w:val="clear" w:color="auto" w:fill="auto"/>
          </w:tcPr>
          <w:p w14:paraId="3F9F25AD" w14:textId="77777777" w:rsidR="00562AA2" w:rsidRDefault="00562AA2">
            <w:pPr>
              <w:pStyle w:val="Objective"/>
              <w:numPr>
                <w:ilvl w:val="0"/>
                <w:numId w:val="2"/>
              </w:numPr>
              <w:snapToGrid w:val="0"/>
              <w:spacing w:after="80"/>
            </w:pPr>
            <w:r>
              <w:t>CompTIA Server+ (obtained April 2010)</w:t>
            </w:r>
          </w:p>
          <w:p w14:paraId="57752DA5" w14:textId="77777777" w:rsidR="00562AA2" w:rsidRDefault="00562AA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CompTIA Network+ (obtained April 2010)</w:t>
            </w:r>
          </w:p>
          <w:p w14:paraId="4564FDF0" w14:textId="77777777" w:rsidR="00562AA2" w:rsidRDefault="00562AA2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 xml:space="preserve">Microsoft Certified Professional (MCP) – </w:t>
            </w:r>
            <w:r w:rsidR="005C7BC3">
              <w:t>Enterprise Desktop Support</w:t>
            </w:r>
          </w:p>
          <w:p w14:paraId="4E6EC8B6" w14:textId="77777777" w:rsidR="00F926A7" w:rsidRDefault="00F926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FCC Amateur Radio License</w:t>
            </w:r>
            <w:r w:rsidR="00D95494">
              <w:t xml:space="preserve"> – Technician class</w:t>
            </w:r>
          </w:p>
          <w:p w14:paraId="0B16D6DF" w14:textId="77777777" w:rsidR="00074DA7" w:rsidRDefault="00074DA7" w:rsidP="00716A92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Gamification (University of Pennsylvania)</w:t>
            </w:r>
          </w:p>
          <w:p w14:paraId="063DD9F2" w14:textId="77777777" w:rsidR="00074DA7" w:rsidRDefault="00074DA7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With Distinction – Programming for Everybody (Python, University of Michigan)</w:t>
            </w:r>
          </w:p>
          <w:p w14:paraId="0DDEBD7C" w14:textId="77777777" w:rsidR="006B7950" w:rsidRDefault="006B7950" w:rsidP="00074DA7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Coursera Verified Certificate – Learning How to Learn (UC San Diego)</w:t>
            </w:r>
          </w:p>
          <w:p w14:paraId="3517E3BD" w14:textId="77777777" w:rsidR="006F452A" w:rsidRDefault="006F452A" w:rsidP="006F452A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Concepts in Games Development (Swinburne University of Technology)</w:t>
            </w:r>
          </w:p>
          <w:p w14:paraId="70888B25" w14:textId="77777777" w:rsidR="00242E8D" w:rsidRDefault="00242E8D" w:rsidP="004A7D80">
            <w:pPr>
              <w:pStyle w:val="BodyText"/>
              <w:numPr>
                <w:ilvl w:val="0"/>
                <w:numId w:val="2"/>
              </w:numPr>
              <w:snapToGrid w:val="0"/>
              <w:spacing w:before="60" w:after="80"/>
            </w:pPr>
            <w:r>
              <w:t>Open2Study Certificate of Accomplishment – P</w:t>
            </w:r>
            <w:r w:rsidR="004A7D80">
              <w:t>rinciples of Project Management</w:t>
            </w:r>
          </w:p>
        </w:tc>
      </w:tr>
    </w:tbl>
    <w:p w14:paraId="0EEDFDFD" w14:textId="77777777" w:rsidR="00D95494" w:rsidRDefault="00D95494">
      <w:pPr>
        <w:jc w:val="left"/>
      </w:pPr>
      <w:r>
        <w:rPr>
          <w:caps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8583"/>
      </w:tblGrid>
      <w:tr w:rsidR="00A17145" w14:paraId="2DBF492B" w14:textId="77777777" w:rsidTr="005D11A4">
        <w:tc>
          <w:tcPr>
            <w:tcW w:w="8819" w:type="dxa"/>
            <w:gridSpan w:val="2"/>
            <w:shd w:val="clear" w:color="auto" w:fill="auto"/>
          </w:tcPr>
          <w:p w14:paraId="5B357B12" w14:textId="77777777" w:rsidR="00A17145" w:rsidRDefault="00A17145">
            <w:pPr>
              <w:pStyle w:val="SectionTitle"/>
              <w:snapToGrid w:val="0"/>
            </w:pPr>
            <w:r>
              <w:lastRenderedPageBreak/>
              <w:t>Skills</w:t>
            </w:r>
          </w:p>
        </w:tc>
      </w:tr>
      <w:tr w:rsidR="00A17145" w14:paraId="0C153138" w14:textId="77777777" w:rsidTr="005D11A4">
        <w:trPr>
          <w:trHeight w:val="374"/>
        </w:trPr>
        <w:tc>
          <w:tcPr>
            <w:tcW w:w="236" w:type="dxa"/>
            <w:shd w:val="clear" w:color="auto" w:fill="auto"/>
          </w:tcPr>
          <w:p w14:paraId="1E66B21E" w14:textId="77777777" w:rsidR="00A17145" w:rsidRDefault="00A17145">
            <w:pPr>
              <w:snapToGrid w:val="0"/>
            </w:pPr>
          </w:p>
        </w:tc>
        <w:tc>
          <w:tcPr>
            <w:tcW w:w="8583" w:type="dxa"/>
            <w:shd w:val="clear" w:color="auto" w:fill="auto"/>
          </w:tcPr>
          <w:p w14:paraId="64CBE4EA" w14:textId="341D2649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Linux de</w:t>
            </w:r>
            <w:r w:rsidR="006C41C4">
              <w:rPr>
                <w:szCs w:val="22"/>
              </w:rPr>
              <w:t>sktop and server administration</w:t>
            </w:r>
            <w:r w:rsidR="00A60BD7">
              <w:rPr>
                <w:szCs w:val="22"/>
              </w:rPr>
              <w:t xml:space="preserve"> (Red Hat Enterprise Linux, Ubuntu</w:t>
            </w:r>
            <w:r w:rsidR="006B0A62">
              <w:rPr>
                <w:szCs w:val="22"/>
              </w:rPr>
              <w:t xml:space="preserve"> Linux)</w:t>
            </w:r>
          </w:p>
          <w:p w14:paraId="7D19D1CD" w14:textId="4189D72D" w:rsidR="00A17145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Solaris 8, 9, 10</w:t>
            </w:r>
            <w:r w:rsidR="00E04CFA">
              <w:rPr>
                <w:szCs w:val="22"/>
              </w:rPr>
              <w:t>, 11</w:t>
            </w:r>
            <w:r w:rsidR="006C41C4">
              <w:rPr>
                <w:szCs w:val="22"/>
              </w:rPr>
              <w:t xml:space="preserve"> and </w:t>
            </w:r>
            <w:proofErr w:type="spellStart"/>
            <w:r w:rsidR="00C00387">
              <w:rPr>
                <w:szCs w:val="22"/>
              </w:rPr>
              <w:t>I</w:t>
            </w:r>
            <w:r w:rsidR="00A60BD7">
              <w:rPr>
                <w:szCs w:val="22"/>
              </w:rPr>
              <w:t>llumos</w:t>
            </w:r>
            <w:proofErr w:type="spellEnd"/>
            <w:r w:rsidR="00A60BD7">
              <w:rPr>
                <w:szCs w:val="22"/>
              </w:rPr>
              <w:t xml:space="preserve"> (nee </w:t>
            </w:r>
            <w:proofErr w:type="spellStart"/>
            <w:r w:rsidR="00A60BD7">
              <w:rPr>
                <w:szCs w:val="22"/>
              </w:rPr>
              <w:t>OpenSolaris</w:t>
            </w:r>
            <w:proofErr w:type="spellEnd"/>
            <w:r w:rsidR="00A60BD7">
              <w:rPr>
                <w:szCs w:val="22"/>
              </w:rPr>
              <w:t>)</w:t>
            </w:r>
            <w:r w:rsidR="006C41C4">
              <w:rPr>
                <w:szCs w:val="22"/>
              </w:rPr>
              <w:t xml:space="preserve"> administration</w:t>
            </w:r>
          </w:p>
          <w:p w14:paraId="62929BC8" w14:textId="5D528374" w:rsidR="00F76C88" w:rsidRDefault="00250E71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AIX 5L and 6 administration (</w:t>
            </w:r>
            <w:r w:rsidR="004654BE">
              <w:rPr>
                <w:szCs w:val="22"/>
              </w:rPr>
              <w:t>basic</w:t>
            </w:r>
            <w:r>
              <w:rPr>
                <w:szCs w:val="22"/>
              </w:rPr>
              <w:t xml:space="preserve"> knowledge)</w:t>
            </w:r>
            <w:r w:rsidR="00F76C88">
              <w:rPr>
                <w:szCs w:val="22"/>
              </w:rPr>
              <w:t xml:space="preserve"> </w:t>
            </w:r>
          </w:p>
          <w:p w14:paraId="2D6F40AB" w14:textId="6010B19D" w:rsidR="00F76C88" w:rsidRDefault="00F76C88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FreeBSD server administration (working knowledge</w:t>
            </w:r>
            <w:r w:rsidR="00C00387">
              <w:rPr>
                <w:szCs w:val="22"/>
              </w:rPr>
              <w:t>)</w:t>
            </w:r>
          </w:p>
          <w:p w14:paraId="2010A103" w14:textId="77777777" w:rsidR="0056055C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SQL administration and basic quer</w:t>
            </w:r>
            <w:r>
              <w:rPr>
                <w:szCs w:val="22"/>
              </w:rPr>
              <w:t>ies</w:t>
            </w:r>
            <w:r w:rsidR="00A60BD7">
              <w:rPr>
                <w:szCs w:val="22"/>
              </w:rPr>
              <w:t xml:space="preserve"> (Microsoft SQL Server, MySQL, IBM DB2)</w:t>
            </w:r>
          </w:p>
          <w:p w14:paraId="38FDAF1B" w14:textId="77777777" w:rsidR="0056055C" w:rsidRPr="006C41C4" w:rsidRDefault="0056055C" w:rsidP="0056055C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BA7E52">
              <w:rPr>
                <w:szCs w:val="22"/>
              </w:rPr>
              <w:t>8.1/</w:t>
            </w:r>
            <w:r w:rsidR="00043336">
              <w:rPr>
                <w:szCs w:val="22"/>
              </w:rPr>
              <w:t>7/Vista/</w:t>
            </w:r>
            <w:r w:rsidRPr="006C41C4">
              <w:rPr>
                <w:szCs w:val="22"/>
              </w:rPr>
              <w:t>XP</w:t>
            </w:r>
            <w:r w:rsidR="00043336">
              <w:rPr>
                <w:szCs w:val="22"/>
              </w:rPr>
              <w:t xml:space="preserve"> </w:t>
            </w:r>
            <w:r w:rsidRPr="006C41C4">
              <w:rPr>
                <w:szCs w:val="22"/>
              </w:rPr>
              <w:t>desktop administration</w:t>
            </w:r>
          </w:p>
          <w:p w14:paraId="77336F6E" w14:textId="5E4D846E" w:rsidR="00B12C28" w:rsidRPr="006C41C4" w:rsidRDefault="0056055C" w:rsidP="00F76C8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Windows </w:t>
            </w:r>
            <w:r w:rsidR="006B0A62">
              <w:rPr>
                <w:szCs w:val="22"/>
              </w:rPr>
              <w:t xml:space="preserve">Server </w:t>
            </w:r>
            <w:r w:rsidR="00BA7E52">
              <w:rPr>
                <w:szCs w:val="22"/>
              </w:rPr>
              <w:t>2008</w:t>
            </w:r>
            <w:r w:rsidRPr="006C41C4">
              <w:rPr>
                <w:szCs w:val="22"/>
              </w:rPr>
              <w:t xml:space="preserve"> administration</w:t>
            </w:r>
          </w:p>
          <w:p w14:paraId="0B46B9E3" w14:textId="77777777" w:rsidR="00CE3C8F" w:rsidRPr="006C41C4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Desktop and server troubleshooting and </w:t>
            </w:r>
            <w:r w:rsidR="00BA7E52">
              <w:rPr>
                <w:szCs w:val="22"/>
              </w:rPr>
              <w:t>maintenance</w:t>
            </w:r>
          </w:p>
          <w:p w14:paraId="3355F4BC" w14:textId="77777777" w:rsidR="00CE3C8F" w:rsidRDefault="00CE3C8F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 xml:space="preserve">Laser printer troubleshooting and </w:t>
            </w:r>
            <w:r w:rsidR="00BA7E52">
              <w:rPr>
                <w:szCs w:val="22"/>
              </w:rPr>
              <w:t>maintenance</w:t>
            </w:r>
          </w:p>
          <w:p w14:paraId="039A9DC7" w14:textId="5EDE54BD" w:rsidR="000B2279" w:rsidRPr="006C41C4" w:rsidRDefault="000B2279" w:rsidP="00CE3C8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Network administration, design and maintenance (VLANs, VPNs, firewalls</w:t>
            </w:r>
            <w:r w:rsidR="006B0A62">
              <w:rPr>
                <w:szCs w:val="22"/>
              </w:rPr>
              <w:t>, load balancers, content distribution networks</w:t>
            </w:r>
            <w:r>
              <w:rPr>
                <w:szCs w:val="22"/>
              </w:rPr>
              <w:t>)</w:t>
            </w:r>
          </w:p>
          <w:p w14:paraId="5DA387B9" w14:textId="1265BC44" w:rsidR="00A17145" w:rsidRDefault="00043336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ZFS</w:t>
            </w:r>
            <w:r w:rsidR="00C00387">
              <w:rPr>
                <w:szCs w:val="22"/>
              </w:rPr>
              <w:t xml:space="preserve"> storage management</w:t>
            </w:r>
          </w:p>
          <w:p w14:paraId="659AB965" w14:textId="2BA99236" w:rsidR="00746FCD" w:rsidRPr="00746FCD" w:rsidRDefault="006B0A62" w:rsidP="00746FCD">
            <w:pPr>
              <w:pStyle w:val="Objective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proofErr w:type="spellStart"/>
            <w:r>
              <w:rPr>
                <w:szCs w:val="22"/>
              </w:rPr>
              <w:t>tcsh</w:t>
            </w:r>
            <w:proofErr w:type="spellEnd"/>
            <w:r w:rsidR="00E40646">
              <w:rPr>
                <w:szCs w:val="22"/>
              </w:rPr>
              <w:t xml:space="preserve"> and BASH shell scripting</w:t>
            </w:r>
          </w:p>
          <w:p w14:paraId="7BC734D3" w14:textId="77777777" w:rsidR="002B71FE" w:rsidRDefault="002B71FE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24427A64" w14:textId="77777777" w:rsidR="00A17145" w:rsidRPr="002B71FE" w:rsidRDefault="00A17145" w:rsidP="002B71FE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2B71FE">
              <w:rPr>
                <w:szCs w:val="22"/>
              </w:rPr>
              <w:t>Desktop deployment with disk imaging and cloning software</w:t>
            </w:r>
          </w:p>
          <w:p w14:paraId="255E0BFF" w14:textId="77777777" w:rsidR="00A17145" w:rsidRDefault="006C41C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Virtualization</w:t>
            </w:r>
            <w:r w:rsidR="00A60BD7">
              <w:rPr>
                <w:szCs w:val="22"/>
              </w:rPr>
              <w:t xml:space="preserve"> (VMware </w:t>
            </w:r>
            <w:proofErr w:type="spellStart"/>
            <w:r w:rsidR="00507232">
              <w:rPr>
                <w:szCs w:val="22"/>
              </w:rPr>
              <w:t>ESXi</w:t>
            </w:r>
            <w:proofErr w:type="spellEnd"/>
            <w:r w:rsidR="00507232">
              <w:rPr>
                <w:szCs w:val="22"/>
              </w:rPr>
              <w:t xml:space="preserve">, </w:t>
            </w:r>
            <w:proofErr w:type="spellStart"/>
            <w:r w:rsidR="00507232">
              <w:rPr>
                <w:szCs w:val="22"/>
              </w:rPr>
              <w:t>VirtualBox</w:t>
            </w:r>
            <w:proofErr w:type="spellEnd"/>
            <w:r w:rsidR="00A450FB">
              <w:rPr>
                <w:szCs w:val="22"/>
              </w:rPr>
              <w:t>, Vagrant</w:t>
            </w:r>
            <w:r w:rsidR="00BA7E52">
              <w:rPr>
                <w:szCs w:val="22"/>
              </w:rPr>
              <w:t>, Amazon EC2</w:t>
            </w:r>
            <w:r w:rsidR="00D95494">
              <w:rPr>
                <w:szCs w:val="22"/>
              </w:rPr>
              <w:t xml:space="preserve">, </w:t>
            </w:r>
            <w:proofErr w:type="spellStart"/>
            <w:r w:rsidR="00D95494">
              <w:rPr>
                <w:szCs w:val="22"/>
              </w:rPr>
              <w:t>Docker</w:t>
            </w:r>
            <w:proofErr w:type="spellEnd"/>
            <w:r w:rsidR="00507232">
              <w:rPr>
                <w:szCs w:val="22"/>
              </w:rPr>
              <w:t>)</w:t>
            </w:r>
          </w:p>
          <w:p w14:paraId="23FEFBEC" w14:textId="70D563D0" w:rsidR="00A17145" w:rsidRPr="006C41C4" w:rsidRDefault="00746FCD" w:rsidP="00746FCD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Cloud computing (</w:t>
            </w:r>
            <w:r w:rsidR="001A01CB">
              <w:rPr>
                <w:szCs w:val="22"/>
              </w:rPr>
              <w:t>Amazon Web Services</w:t>
            </w:r>
            <w:r w:rsidR="006B0A62">
              <w:rPr>
                <w:szCs w:val="22"/>
              </w:rPr>
              <w:t>, OpenStack</w:t>
            </w:r>
            <w:r>
              <w:rPr>
                <w:szCs w:val="22"/>
              </w:rPr>
              <w:t>)</w:t>
            </w:r>
          </w:p>
          <w:p w14:paraId="08134EC0" w14:textId="77777777" w:rsidR="00A17145" w:rsidRPr="006C41C4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Active Directory, DNS and DHCP</w:t>
            </w:r>
          </w:p>
          <w:p w14:paraId="67C0D033" w14:textId="77777777" w:rsidR="00A17145" w:rsidRDefault="00A422AF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ISC BIND 8 (DNS server)</w:t>
            </w:r>
          </w:p>
          <w:p w14:paraId="6B00140F" w14:textId="065F14C8" w:rsidR="00A17145" w:rsidRDefault="005D11A4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Apache</w:t>
            </w:r>
            <w:r w:rsidR="006B0A62">
              <w:rPr>
                <w:szCs w:val="22"/>
              </w:rPr>
              <w:t xml:space="preserve">, </w:t>
            </w:r>
            <w:proofErr w:type="spellStart"/>
            <w:r w:rsidR="006B0A62">
              <w:rPr>
                <w:szCs w:val="22"/>
              </w:rPr>
              <w:t>lighttpd</w:t>
            </w:r>
            <w:proofErr w:type="spellEnd"/>
            <w:r w:rsidR="006B0A62">
              <w:rPr>
                <w:szCs w:val="22"/>
              </w:rPr>
              <w:t xml:space="preserve"> and Nginx</w:t>
            </w:r>
            <w:r w:rsidR="00AD5ED2">
              <w:rPr>
                <w:szCs w:val="22"/>
              </w:rPr>
              <w:t xml:space="preserve"> administration, tuning</w:t>
            </w:r>
          </w:p>
          <w:p w14:paraId="7D0E73FD" w14:textId="77777777" w:rsidR="00AD5ED2" w:rsidRDefault="00AD5ED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SSL certificate management</w:t>
            </w:r>
          </w:p>
          <w:p w14:paraId="2E84AA85" w14:textId="77777777" w:rsidR="00A17145" w:rsidRPr="006C41C4" w:rsidRDefault="00A17145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 w:rsidRPr="006C41C4">
              <w:rPr>
                <w:szCs w:val="22"/>
              </w:rPr>
              <w:t>Network-Attached Stora</w:t>
            </w:r>
            <w:r w:rsidR="005D11A4" w:rsidRPr="006C41C4">
              <w:rPr>
                <w:szCs w:val="22"/>
              </w:rPr>
              <w:t>ge</w:t>
            </w:r>
            <w:r w:rsidR="00A60BD7">
              <w:rPr>
                <w:szCs w:val="22"/>
              </w:rPr>
              <w:t xml:space="preserve"> (Samba, </w:t>
            </w:r>
            <w:r w:rsidR="00746FCD">
              <w:rPr>
                <w:szCs w:val="22"/>
              </w:rPr>
              <w:t xml:space="preserve">CIFS, </w:t>
            </w:r>
            <w:r w:rsidR="00A60BD7">
              <w:rPr>
                <w:szCs w:val="22"/>
              </w:rPr>
              <w:t>NFS)</w:t>
            </w:r>
          </w:p>
          <w:p w14:paraId="328E82AA" w14:textId="6F70A3E8" w:rsidR="00237358" w:rsidRDefault="00145F60" w:rsidP="00237358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Process automation (</w:t>
            </w:r>
            <w:r w:rsidR="00074DA7">
              <w:rPr>
                <w:szCs w:val="22"/>
              </w:rPr>
              <w:t>shell scripting and Python</w:t>
            </w:r>
            <w:r w:rsidR="00237358">
              <w:rPr>
                <w:szCs w:val="22"/>
              </w:rPr>
              <w:t>)</w:t>
            </w:r>
          </w:p>
          <w:p w14:paraId="20377F23" w14:textId="08ACFCF3" w:rsidR="004A7D80" w:rsidRPr="00237358" w:rsidRDefault="004A7D80" w:rsidP="006B0A62">
            <w:pPr>
              <w:pStyle w:val="BodyText"/>
              <w:numPr>
                <w:ilvl w:val="0"/>
                <w:numId w:val="2"/>
              </w:numPr>
              <w:spacing w:after="80"/>
              <w:rPr>
                <w:szCs w:val="22"/>
              </w:rPr>
            </w:pPr>
            <w:r>
              <w:rPr>
                <w:szCs w:val="22"/>
              </w:rPr>
              <w:t>Source code version control software (</w:t>
            </w:r>
            <w:proofErr w:type="spellStart"/>
            <w:r>
              <w:rPr>
                <w:szCs w:val="22"/>
              </w:rPr>
              <w:t>Git</w:t>
            </w:r>
            <w:proofErr w:type="spellEnd"/>
            <w:r>
              <w:rPr>
                <w:szCs w:val="22"/>
              </w:rPr>
              <w:t>)</w:t>
            </w:r>
          </w:p>
        </w:tc>
      </w:tr>
    </w:tbl>
    <w:p w14:paraId="240DDA1B" w14:textId="77777777" w:rsidR="00A17145" w:rsidRDefault="00A17145" w:rsidP="00DB7B94"/>
    <w:sectPr w:rsidR="00A17145" w:rsidSect="00070410">
      <w:pgSz w:w="12240" w:h="15840" w:code="1"/>
      <w:pgMar w:top="1440" w:right="1440" w:bottom="1440" w:left="1440" w:header="720" w:footer="720" w:gutter="0"/>
      <w:paperSrc w:first="261" w:other="26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numFmt w:val="bullet"/>
      <w:pStyle w:val="Achievement"/>
      <w:lvlText w:val=""/>
      <w:lvlJc w:val="left"/>
      <w:pPr>
        <w:tabs>
          <w:tab w:val="num" w:pos="0"/>
        </w:tabs>
        <w:ind w:left="240" w:hanging="24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activeWritingStyle w:appName="MSWord" w:lang="en-U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A4"/>
    <w:rsid w:val="00043336"/>
    <w:rsid w:val="00070410"/>
    <w:rsid w:val="00074DA7"/>
    <w:rsid w:val="000923C5"/>
    <w:rsid w:val="000B2279"/>
    <w:rsid w:val="000E199E"/>
    <w:rsid w:val="000E7B27"/>
    <w:rsid w:val="001376FF"/>
    <w:rsid w:val="00145F60"/>
    <w:rsid w:val="00146410"/>
    <w:rsid w:val="001A01CB"/>
    <w:rsid w:val="001A5BB3"/>
    <w:rsid w:val="001B4B19"/>
    <w:rsid w:val="001C7A4C"/>
    <w:rsid w:val="001D79A6"/>
    <w:rsid w:val="00222C83"/>
    <w:rsid w:val="00237358"/>
    <w:rsid w:val="00242E8D"/>
    <w:rsid w:val="00250E71"/>
    <w:rsid w:val="00272118"/>
    <w:rsid w:val="0028722E"/>
    <w:rsid w:val="002B71FE"/>
    <w:rsid w:val="003014A5"/>
    <w:rsid w:val="003018AC"/>
    <w:rsid w:val="00313FF2"/>
    <w:rsid w:val="0032268A"/>
    <w:rsid w:val="00355355"/>
    <w:rsid w:val="003B3242"/>
    <w:rsid w:val="003E04C8"/>
    <w:rsid w:val="003F4A00"/>
    <w:rsid w:val="0044608F"/>
    <w:rsid w:val="004654BE"/>
    <w:rsid w:val="00474FBF"/>
    <w:rsid w:val="004A743C"/>
    <w:rsid w:val="004A7D80"/>
    <w:rsid w:val="004C2BB7"/>
    <w:rsid w:val="004E0E28"/>
    <w:rsid w:val="00507232"/>
    <w:rsid w:val="00531428"/>
    <w:rsid w:val="00554792"/>
    <w:rsid w:val="0056055C"/>
    <w:rsid w:val="0056281D"/>
    <w:rsid w:val="00562AA2"/>
    <w:rsid w:val="0058197B"/>
    <w:rsid w:val="005C4273"/>
    <w:rsid w:val="005C7BC3"/>
    <w:rsid w:val="005D0AF5"/>
    <w:rsid w:val="005D11A4"/>
    <w:rsid w:val="005F2C59"/>
    <w:rsid w:val="0062036E"/>
    <w:rsid w:val="00622C25"/>
    <w:rsid w:val="00636078"/>
    <w:rsid w:val="00636EEC"/>
    <w:rsid w:val="00683CBC"/>
    <w:rsid w:val="0069221F"/>
    <w:rsid w:val="006B0A62"/>
    <w:rsid w:val="006B7950"/>
    <w:rsid w:val="006C41C4"/>
    <w:rsid w:val="006C5311"/>
    <w:rsid w:val="006D3CBB"/>
    <w:rsid w:val="006F452A"/>
    <w:rsid w:val="00716A92"/>
    <w:rsid w:val="0072436C"/>
    <w:rsid w:val="00727098"/>
    <w:rsid w:val="00746FCD"/>
    <w:rsid w:val="00747819"/>
    <w:rsid w:val="00757887"/>
    <w:rsid w:val="007968BB"/>
    <w:rsid w:val="007A476C"/>
    <w:rsid w:val="007C53DC"/>
    <w:rsid w:val="007D4272"/>
    <w:rsid w:val="007E6FBD"/>
    <w:rsid w:val="008471A2"/>
    <w:rsid w:val="00850E8D"/>
    <w:rsid w:val="00892442"/>
    <w:rsid w:val="008A2BF3"/>
    <w:rsid w:val="009267BF"/>
    <w:rsid w:val="00932F6F"/>
    <w:rsid w:val="00950302"/>
    <w:rsid w:val="00987104"/>
    <w:rsid w:val="009957CD"/>
    <w:rsid w:val="009B6DB7"/>
    <w:rsid w:val="009D4ABC"/>
    <w:rsid w:val="00A17145"/>
    <w:rsid w:val="00A422AF"/>
    <w:rsid w:val="00A450FB"/>
    <w:rsid w:val="00A45F1B"/>
    <w:rsid w:val="00A60BD7"/>
    <w:rsid w:val="00A64B1F"/>
    <w:rsid w:val="00A91CC1"/>
    <w:rsid w:val="00A955FD"/>
    <w:rsid w:val="00AB7DEF"/>
    <w:rsid w:val="00AD5ED2"/>
    <w:rsid w:val="00AD6860"/>
    <w:rsid w:val="00AF5E8A"/>
    <w:rsid w:val="00B05860"/>
    <w:rsid w:val="00B12C28"/>
    <w:rsid w:val="00B13A07"/>
    <w:rsid w:val="00B44E80"/>
    <w:rsid w:val="00B50447"/>
    <w:rsid w:val="00B5082F"/>
    <w:rsid w:val="00B729FC"/>
    <w:rsid w:val="00B81275"/>
    <w:rsid w:val="00B93276"/>
    <w:rsid w:val="00BA7E52"/>
    <w:rsid w:val="00BD037A"/>
    <w:rsid w:val="00BE76ED"/>
    <w:rsid w:val="00C00387"/>
    <w:rsid w:val="00C20EE0"/>
    <w:rsid w:val="00C55F20"/>
    <w:rsid w:val="00C85B22"/>
    <w:rsid w:val="00CE3C8F"/>
    <w:rsid w:val="00CE474D"/>
    <w:rsid w:val="00CF050B"/>
    <w:rsid w:val="00CF0A30"/>
    <w:rsid w:val="00CF5B34"/>
    <w:rsid w:val="00D01B39"/>
    <w:rsid w:val="00D029D0"/>
    <w:rsid w:val="00D0350F"/>
    <w:rsid w:val="00D318CD"/>
    <w:rsid w:val="00D42BAC"/>
    <w:rsid w:val="00D73382"/>
    <w:rsid w:val="00D95494"/>
    <w:rsid w:val="00D95D79"/>
    <w:rsid w:val="00DB7B94"/>
    <w:rsid w:val="00E04CFA"/>
    <w:rsid w:val="00E362CB"/>
    <w:rsid w:val="00E37CCA"/>
    <w:rsid w:val="00E40646"/>
    <w:rsid w:val="00E966C1"/>
    <w:rsid w:val="00EB232B"/>
    <w:rsid w:val="00EC0F32"/>
    <w:rsid w:val="00EE16C3"/>
    <w:rsid w:val="00F212B1"/>
    <w:rsid w:val="00F22BD8"/>
    <w:rsid w:val="00F32F67"/>
    <w:rsid w:val="00F550E6"/>
    <w:rsid w:val="00F56460"/>
    <w:rsid w:val="00F76C88"/>
    <w:rsid w:val="00F926A7"/>
    <w:rsid w:val="00FA3303"/>
    <w:rsid w:val="00FD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5420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/>
      <w:sz w:val="22"/>
      <w:lang w:eastAsia="ar-SA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 w:firstLine="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Wingdings" w:hAnsi="Wingdings"/>
    </w:rPr>
  </w:style>
  <w:style w:type="character" w:customStyle="1" w:styleId="WW8NumSt2z0">
    <w:name w:val="WW8NumSt2z0"/>
    <w:rPr>
      <w:rFonts w:ascii="Wingdings" w:hAnsi="Wingdings"/>
      <w:sz w:val="12"/>
    </w:rPr>
  </w:style>
  <w:style w:type="character" w:customStyle="1" w:styleId="WW8NumSt3z0">
    <w:name w:val="WW8NumSt3z0"/>
    <w:rPr>
      <w:rFonts w:ascii="Wingdings" w:hAnsi="Wingdings"/>
      <w:sz w:val="12"/>
    </w:rPr>
  </w:style>
  <w:style w:type="character" w:customStyle="1" w:styleId="WW8NumSt4z0">
    <w:name w:val="WW8NumSt4z0"/>
    <w:rPr>
      <w:rFonts w:ascii="Wingdings" w:hAnsi="Wingdings"/>
      <w:sz w:val="12"/>
    </w:rPr>
  </w:style>
  <w:style w:type="character" w:customStyle="1" w:styleId="WW8NumSt5z0">
    <w:name w:val="WW8NumSt5z0"/>
    <w:rPr>
      <w:rFonts w:ascii="Wingdings" w:hAnsi="Wingdings"/>
      <w:sz w:val="12"/>
    </w:rPr>
  </w:style>
  <w:style w:type="character" w:customStyle="1" w:styleId="WW8NumSt6z0">
    <w:name w:val="WW8NumSt6z0"/>
    <w:rPr>
      <w:rFonts w:ascii="Wingdings" w:hAnsi="Wingdings"/>
      <w:sz w:val="12"/>
    </w:rPr>
  </w:style>
  <w:style w:type="character" w:customStyle="1" w:styleId="WW8NumSt7z0">
    <w:name w:val="WW8NumSt7z0"/>
    <w:rPr>
      <w:rFonts w:ascii="Wingdings" w:hAnsi="Wingdings"/>
      <w:sz w:val="12"/>
    </w:rPr>
  </w:style>
  <w:style w:type="character" w:customStyle="1" w:styleId="WW8NumSt8z0">
    <w:name w:val="WW8NumSt8z0"/>
    <w:rPr>
      <w:rFonts w:ascii="Wingdings" w:hAnsi="Wingdings"/>
    </w:rPr>
  </w:style>
  <w:style w:type="character" w:customStyle="1" w:styleId="WW8NumSt9z0">
    <w:name w:val="WW8NumSt9z0"/>
    <w:rPr>
      <w:rFonts w:ascii="Wingdings" w:hAnsi="Wingdings"/>
      <w:sz w:val="12"/>
    </w:rPr>
  </w:style>
  <w:style w:type="character" w:customStyle="1" w:styleId="WW8NumSt10z0">
    <w:name w:val="WW8NumSt10z0"/>
    <w:rPr>
      <w:rFonts w:ascii="Wingdings" w:hAnsi="Wingdings"/>
      <w:sz w:val="12"/>
    </w:rPr>
  </w:style>
  <w:style w:type="character" w:customStyle="1" w:styleId="WW8NumSt11z0">
    <w:name w:val="WW8NumSt11z0"/>
    <w:rPr>
      <w:rFonts w:ascii="Wingdings" w:hAnsi="Wingdings"/>
      <w:sz w:val="12"/>
    </w:rPr>
  </w:style>
  <w:style w:type="character" w:customStyle="1" w:styleId="WW8NumSt12z0">
    <w:name w:val="WW8NumSt12z0"/>
    <w:rPr>
      <w:rFonts w:ascii="Wingdings" w:hAnsi="Wingdings"/>
      <w:sz w:val="12"/>
    </w:rPr>
  </w:style>
  <w:style w:type="character" w:customStyle="1" w:styleId="WW8NumSt13z0">
    <w:name w:val="WW8NumSt13z0"/>
    <w:rPr>
      <w:rFonts w:ascii="Times" w:hAnsi="Times"/>
      <w:sz w:val="12"/>
    </w:rPr>
  </w:style>
  <w:style w:type="character" w:customStyle="1" w:styleId="WW8NumSt14z0">
    <w:name w:val="WW8NumSt14z0"/>
    <w:rPr>
      <w:rFonts w:ascii="Tms Rmn" w:hAnsi="Tms Rmn"/>
      <w:sz w:val="16"/>
    </w:rPr>
  </w:style>
  <w:style w:type="character" w:customStyle="1" w:styleId="WW8NumSt15z0">
    <w:name w:val="WW8NumSt15z0"/>
    <w:rPr>
      <w:rFonts w:ascii="Tms Rmn" w:hAnsi="Tms Rmn"/>
      <w:sz w:val="12"/>
    </w:rPr>
  </w:style>
  <w:style w:type="character" w:customStyle="1" w:styleId="WW8NumSt16z0">
    <w:name w:val="WW8NumSt16z0"/>
    <w:rPr>
      <w:rFonts w:ascii="Tms Rmn" w:hAnsi="Tms Rmn"/>
      <w:sz w:val="12"/>
    </w:rPr>
  </w:style>
  <w:style w:type="character" w:customStyle="1" w:styleId="WW8NumSt17z0">
    <w:name w:val="WW8NumSt17z0"/>
    <w:rPr>
      <w:rFonts w:ascii="Tms Rmn" w:hAnsi="Tms Rmn"/>
      <w:sz w:val="12"/>
    </w:rPr>
  </w:style>
  <w:style w:type="character" w:customStyle="1" w:styleId="WW8NumSt18z0">
    <w:name w:val="WW8NumSt18z0"/>
    <w:rPr>
      <w:rFonts w:ascii="Tms Rmn" w:hAnsi="Tms Rmn"/>
      <w:sz w:val="12"/>
    </w:rPr>
  </w:style>
  <w:style w:type="character" w:customStyle="1" w:styleId="WW8NumSt29z0">
    <w:name w:val="WW8NumSt29z0"/>
    <w:rPr>
      <w:rFonts w:ascii="Times New Roman" w:hAnsi="Times New Roman"/>
      <w:sz w:val="12"/>
    </w:rPr>
  </w:style>
  <w:style w:type="character" w:customStyle="1" w:styleId="Lead-inEmphasis">
    <w:name w:val="Lead-in Emphasis"/>
    <w:rPr>
      <w:rFonts w:ascii="Arial Black" w:hAnsi="Arial Black"/>
      <w:spacing w:val="-6"/>
      <w:sz w:val="18"/>
    </w:rPr>
  </w:style>
  <w:style w:type="character" w:styleId="PageNumber">
    <w:name w:val="page number"/>
    <w:rPr>
      <w:sz w:val="24"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customStyle="1" w:styleId="Job">
    <w:name w:val="Job"/>
    <w:basedOn w:val="DefaultParagraphFont"/>
  </w:style>
  <w:style w:type="character" w:customStyle="1" w:styleId="FootnoteCharacters">
    <w:name w:val="Footnote Characters"/>
  </w:style>
  <w:style w:type="character" w:styleId="FootnoteReference">
    <w:name w:val="footnote reference"/>
    <w:rPr>
      <w:vertAlign w:val="superscript"/>
    </w:rPr>
  </w:style>
  <w:style w:type="character" w:customStyle="1" w:styleId="EndnoteCharacters">
    <w:name w:val="Endnote Characters"/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Tahoma"/>
      <w:sz w:val="28"/>
      <w:szCs w:val="28"/>
    </w:rPr>
  </w:style>
  <w:style w:type="paragraph" w:styleId="BodyText">
    <w:name w:val="Body Text"/>
    <w:basedOn w:val="Normal"/>
    <w:pPr>
      <w:spacing w:after="220" w:line="240" w:lineRule="atLeast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customStyle="1" w:styleId="Achievement">
    <w:name w:val="Achievement"/>
    <w:basedOn w:val="BodyText"/>
    <w:pPr>
      <w:numPr>
        <w:numId w:val="3"/>
      </w:numPr>
      <w:spacing w:after="60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/>
      <w:i/>
      <w:spacing w:val="5"/>
      <w:sz w:val="23"/>
      <w:lang w:eastAsia="ar-SA"/>
    </w:r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954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lexanderpsmith" TargetMode="External"/><Relationship Id="rId3" Type="http://schemas.openxmlformats.org/officeDocument/2006/relationships/styles" Target="styles.xml"/><Relationship Id="rId7" Type="http://schemas.openxmlformats.org/officeDocument/2006/relationships/hyperlink" Target="mailto:shadowhunte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github.com/maverickbna/work_sear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8FA32-FEAE-4954-8076-6E2976030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12</TotalTime>
  <Pages>4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Alex Smith (28FEB2014)</vt:lpstr>
    </vt:vector>
  </TitlesOfParts>
  <Company>DCG</Company>
  <LinksUpToDate>false</LinksUpToDate>
  <CharactersWithSpaces>6979</CharactersWithSpaces>
  <SharedDoc>false</SharedDoc>
  <HLinks>
    <vt:vector size="6" baseType="variant">
      <vt:variant>
        <vt:i4>7929931</vt:i4>
      </vt:variant>
      <vt:variant>
        <vt:i4>0</vt:i4>
      </vt:variant>
      <vt:variant>
        <vt:i4>0</vt:i4>
      </vt:variant>
      <vt:variant>
        <vt:i4>5</vt:i4>
      </vt:variant>
      <vt:variant>
        <vt:lpwstr>mailto:shadowhunter@gmail.com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Alex Smith (26FEB2015)</dc:title>
  <dc:creator>Alexander Smith</dc:creator>
  <cp:lastModifiedBy>Alexander Smith</cp:lastModifiedBy>
  <cp:revision>6</cp:revision>
  <cp:lastPrinted>2014-09-25T22:51:00Z</cp:lastPrinted>
  <dcterms:created xsi:type="dcterms:W3CDTF">2015-04-26T16:22:00Z</dcterms:created>
  <dcterms:modified xsi:type="dcterms:W3CDTF">2015-05-18T17:41:00Z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1033</vt:i4>
  </property>
  <property fmtid="{D5CDD505-2E9C-101B-9397-08002B2CF9AE}" pid="3" name="UseDefaultLanguage">
    <vt:bool>true</vt:bool>
  </property>
  <property fmtid="{D5CDD505-2E9C-101B-9397-08002B2CF9AE}" pid="4" name="Version">
    <vt:i4>2003051900</vt:i4>
  </property>
  <property fmtid="{D5CDD505-2E9C-101B-9397-08002B2CF9AE}" pid="5" name="iResumeStyle">
    <vt:lpwstr>2</vt:lpwstr>
  </property>
</Properties>
</file>